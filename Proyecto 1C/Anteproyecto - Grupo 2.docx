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438471D" w14:textId="77777777" w:rsidR="005F30DC" w:rsidRDefault="005F30DC" w:rsidP="005F30DC">
      <w:pPr>
        <w:pStyle w:val="Prrafodelista"/>
        <w:tabs>
          <w:tab w:val="num" w:pos="0"/>
        </w:tabs>
        <w:ind w:left="0"/>
        <w:rPr>
          <w:rFonts w:cs="Arial"/>
          <w:lang w:val="es-ES_tradnl"/>
        </w:rPr>
      </w:pPr>
    </w:p>
    <w:tbl>
      <w:tblPr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8"/>
      </w:tblGrid>
      <w:tr w:rsidR="005F30DC" w14:paraId="0A01FC07" w14:textId="77777777">
        <w:tc>
          <w:tcPr>
            <w:tcW w:w="9778" w:type="dxa"/>
            <w:tcBorders>
              <w:top w:val="threeDEmboss" w:sz="18" w:space="0" w:color="auto"/>
              <w:left w:val="threeDEmboss" w:sz="18" w:space="0" w:color="auto"/>
              <w:bottom w:val="nil"/>
              <w:right w:val="threeDEmboss" w:sz="18" w:space="0" w:color="auto"/>
            </w:tcBorders>
          </w:tcPr>
          <w:p w14:paraId="1E0CFB5A" w14:textId="77777777" w:rsidR="005F30DC" w:rsidRDefault="005F30DC">
            <w:pPr>
              <w:jc w:val="right"/>
            </w:pPr>
          </w:p>
          <w:p w14:paraId="73138109" w14:textId="77777777" w:rsidR="005F30DC" w:rsidRDefault="00EF70CC">
            <w:pPr>
              <w:jc w:val="right"/>
            </w:pPr>
            <w:r>
              <w:rPr>
                <w:noProof/>
                <w:lang w:val="es-ES"/>
              </w:rPr>
              <w:pict w14:anchorId="0C4A99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2" o:spid="_x0000_i1025" type="#_x0000_t75" alt="logoUTN" style="width:180pt;height:37.8pt;visibility:visible">
                  <v:imagedata r:id="rId7" o:title="logoUTN"/>
                </v:shape>
              </w:pict>
            </w:r>
          </w:p>
          <w:p w14:paraId="4E4A3233" w14:textId="77777777" w:rsidR="005F30DC" w:rsidRDefault="005F30DC">
            <w:pPr>
              <w:rPr>
                <w:rFonts w:cs="Arial"/>
              </w:rPr>
            </w:pPr>
          </w:p>
          <w:p w14:paraId="0F74B927" w14:textId="77777777" w:rsidR="005F30DC" w:rsidRDefault="005F30DC">
            <w:pPr>
              <w:rPr>
                <w:rFonts w:cs="Arial"/>
              </w:rPr>
            </w:pPr>
          </w:p>
          <w:p w14:paraId="0BEFD2DB" w14:textId="77777777" w:rsidR="005F30DC" w:rsidRDefault="005F30DC">
            <w:pPr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UNIVERSIDAD TECNOLÓGICA NACIONAL</w:t>
            </w:r>
          </w:p>
          <w:p w14:paraId="0A78CC31" w14:textId="77777777" w:rsidR="005F30DC" w:rsidRDefault="005F30DC">
            <w:pPr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FACULTAD REGIONAL BUENOS AIRES</w:t>
            </w:r>
          </w:p>
          <w:p w14:paraId="573E22DB" w14:textId="77777777" w:rsidR="005F30DC" w:rsidRDefault="005F30D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Departamento de Electrónica</w:t>
            </w:r>
          </w:p>
          <w:p w14:paraId="05CC0819" w14:textId="77777777" w:rsidR="005F30DC" w:rsidRDefault="005F30DC">
            <w:pPr>
              <w:rPr>
                <w:rFonts w:cs="Arial"/>
              </w:rPr>
            </w:pPr>
          </w:p>
          <w:p w14:paraId="7F5F6711" w14:textId="77777777" w:rsidR="005F30DC" w:rsidRDefault="005F30DC">
            <w:pPr>
              <w:autoSpaceDN w:val="0"/>
              <w:adjustRightInd w:val="0"/>
              <w:rPr>
                <w:rFonts w:cs="Arial"/>
              </w:rPr>
            </w:pPr>
          </w:p>
        </w:tc>
      </w:tr>
      <w:tr w:rsidR="005F30DC" w:rsidRPr="00011E49" w14:paraId="3D2FAEF5" w14:textId="77777777">
        <w:tc>
          <w:tcPr>
            <w:tcW w:w="9778" w:type="dxa"/>
            <w:tcBorders>
              <w:top w:val="nil"/>
              <w:left w:val="threeDEmboss" w:sz="18" w:space="0" w:color="auto"/>
              <w:bottom w:val="nil"/>
              <w:right w:val="threeDEmboss" w:sz="18" w:space="0" w:color="auto"/>
            </w:tcBorders>
          </w:tcPr>
          <w:p w14:paraId="092E4DF8" w14:textId="77777777" w:rsidR="005F30DC" w:rsidRDefault="005F30DC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Materia:  Electrónica de Potencia</w:t>
            </w:r>
          </w:p>
          <w:p w14:paraId="5071EA20" w14:textId="77777777" w:rsidR="005F30DC" w:rsidRPr="00EF70CC" w:rsidRDefault="00186409" w:rsidP="00CC223C">
            <w:pPr>
              <w:autoSpaceDN w:val="0"/>
              <w:adjustRightInd w:val="0"/>
              <w:spacing w:before="120" w:after="120"/>
              <w:jc w:val="center"/>
              <w:rPr>
                <w:b/>
                <w:sz w:val="28"/>
                <w:szCs w:val="28"/>
                <w:lang w:val="es-AR"/>
              </w:rPr>
            </w:pPr>
            <w:r w:rsidRPr="00EF70CC">
              <w:rPr>
                <w:b/>
                <w:sz w:val="28"/>
                <w:szCs w:val="28"/>
                <w:lang w:val="es-AR"/>
              </w:rPr>
              <w:t>Anteproyecto 1C 2025</w:t>
            </w:r>
          </w:p>
        </w:tc>
      </w:tr>
      <w:tr w:rsidR="005F30DC" w14:paraId="4CA6BE63" w14:textId="77777777">
        <w:trPr>
          <w:trHeight w:val="2495"/>
        </w:trPr>
        <w:tc>
          <w:tcPr>
            <w:tcW w:w="9778" w:type="dxa"/>
            <w:tcBorders>
              <w:top w:val="nil"/>
              <w:left w:val="threeDEmboss" w:sz="18" w:space="0" w:color="auto"/>
              <w:bottom w:val="nil"/>
              <w:right w:val="threeDEmboss" w:sz="18" w:space="0" w:color="auto"/>
            </w:tcBorders>
          </w:tcPr>
          <w:tbl>
            <w:tblPr>
              <w:tblW w:w="86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5"/>
              <w:gridCol w:w="5514"/>
              <w:gridCol w:w="285"/>
            </w:tblGrid>
            <w:tr w:rsidR="0049519C" w:rsidRPr="008F0145" w14:paraId="29D108C0" w14:textId="77777777" w:rsidTr="00186409">
              <w:trPr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6957C4F8" w14:textId="77777777" w:rsidR="0049519C" w:rsidRPr="008F0145" w:rsidRDefault="0049519C" w:rsidP="00877DEA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  <w:r w:rsidRPr="008F0145">
                    <w:rPr>
                      <w:rFonts w:cs="Arial"/>
                      <w:sz w:val="28"/>
                    </w:rPr>
                    <w:t>C</w:t>
                  </w:r>
                  <w:r w:rsidR="00877DEA">
                    <w:rPr>
                      <w:rFonts w:cs="Arial"/>
                      <w:sz w:val="28"/>
                    </w:rPr>
                    <w:t>urso</w:t>
                  </w:r>
                </w:p>
              </w:tc>
              <w:tc>
                <w:tcPr>
                  <w:tcW w:w="55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672C415F" w14:textId="77777777" w:rsidR="0049519C" w:rsidRPr="00186409" w:rsidRDefault="00186409" w:rsidP="008F0145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  <w:r>
                    <w:rPr>
                      <w:rFonts w:ascii="Calibri" w:hAnsi="Calibri" w:cs="Calibri"/>
                      <w:sz w:val="32"/>
                      <w:szCs w:val="22"/>
                    </w:rPr>
                    <w:t>R5052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D4CD34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</w:tr>
            <w:tr w:rsidR="0049519C" w:rsidRPr="008F0145" w14:paraId="43F8420C" w14:textId="77777777" w:rsidTr="00186409">
              <w:trPr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534984D1" w14:textId="77777777" w:rsidR="0049519C" w:rsidRPr="008F0145" w:rsidRDefault="0049519C" w:rsidP="00877DEA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  <w:r w:rsidRPr="008F0145">
                    <w:rPr>
                      <w:rFonts w:cs="Arial"/>
                      <w:sz w:val="28"/>
                    </w:rPr>
                    <w:t>D</w:t>
                  </w:r>
                  <w:r w:rsidR="00877DEA">
                    <w:rPr>
                      <w:rFonts w:cs="Arial"/>
                      <w:sz w:val="28"/>
                    </w:rPr>
                    <w:t>ocente</w:t>
                  </w:r>
                </w:p>
              </w:tc>
              <w:tc>
                <w:tcPr>
                  <w:tcW w:w="5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6792250" w14:textId="77777777" w:rsidR="0049519C" w:rsidRPr="00186409" w:rsidRDefault="00186409" w:rsidP="008F0145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  <w:r>
                    <w:rPr>
                      <w:rFonts w:ascii="Calibri" w:hAnsi="Calibri" w:cs="Calibri"/>
                      <w:sz w:val="32"/>
                      <w:szCs w:val="22"/>
                    </w:rPr>
                    <w:t>Ing. Oscar Pugliese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262F7B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</w:tr>
            <w:tr w:rsidR="0049519C" w:rsidRPr="008F0145" w14:paraId="010BE7A5" w14:textId="77777777" w:rsidTr="00186409">
              <w:trPr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260AA153" w14:textId="77777777" w:rsidR="0049519C" w:rsidRPr="008F0145" w:rsidRDefault="0049519C" w:rsidP="00877DEA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  <w:r w:rsidRPr="008F0145">
                    <w:rPr>
                      <w:rFonts w:cs="Arial"/>
                      <w:sz w:val="28"/>
                    </w:rPr>
                    <w:t>J</w:t>
                  </w:r>
                  <w:r w:rsidR="00877DEA">
                    <w:rPr>
                      <w:rFonts w:cs="Arial"/>
                      <w:sz w:val="28"/>
                    </w:rPr>
                    <w:t>efe</w:t>
                  </w:r>
                  <w:r w:rsidRPr="008F0145">
                    <w:rPr>
                      <w:rFonts w:cs="Arial"/>
                      <w:sz w:val="28"/>
                    </w:rPr>
                    <w:t xml:space="preserve"> </w:t>
                  </w:r>
                  <w:r w:rsidR="00877DEA">
                    <w:rPr>
                      <w:rFonts w:cs="Arial"/>
                      <w:sz w:val="28"/>
                    </w:rPr>
                    <w:t>de</w:t>
                  </w:r>
                  <w:r w:rsidRPr="008F0145">
                    <w:rPr>
                      <w:rFonts w:cs="Arial"/>
                      <w:sz w:val="28"/>
                    </w:rPr>
                    <w:t xml:space="preserve"> TP</w:t>
                  </w:r>
                </w:p>
              </w:tc>
              <w:tc>
                <w:tcPr>
                  <w:tcW w:w="5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00DBB443" w14:textId="77777777" w:rsidR="0049519C" w:rsidRPr="00186409" w:rsidRDefault="0049519C" w:rsidP="008F0145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79F3048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</w:tr>
            <w:tr w:rsidR="0049519C" w:rsidRPr="008F0145" w14:paraId="26A583C9" w14:textId="77777777" w:rsidTr="00186409">
              <w:trPr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0C2475F" w14:textId="77777777" w:rsidR="0049519C" w:rsidRPr="008F0145" w:rsidRDefault="0049519C" w:rsidP="00877DEA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  <w:r w:rsidRPr="008F0145">
                    <w:rPr>
                      <w:rFonts w:cs="Arial"/>
                      <w:sz w:val="28"/>
                    </w:rPr>
                    <w:t>A</w:t>
                  </w:r>
                  <w:r w:rsidR="00877DEA">
                    <w:rPr>
                      <w:rFonts w:cs="Arial"/>
                      <w:sz w:val="28"/>
                    </w:rPr>
                    <w:t>yudantes</w:t>
                  </w:r>
                </w:p>
              </w:tc>
              <w:tc>
                <w:tcPr>
                  <w:tcW w:w="5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7838DFF6" w14:textId="77777777" w:rsidR="0049519C" w:rsidRPr="00186409" w:rsidRDefault="00186409" w:rsidP="008F0145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  <w:r>
                    <w:rPr>
                      <w:rFonts w:ascii="Calibri" w:hAnsi="Calibri" w:cs="Calibri"/>
                      <w:sz w:val="32"/>
                      <w:szCs w:val="22"/>
                    </w:rPr>
                    <w:t>Diego Pirotta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F4E943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</w:tr>
            <w:tr w:rsidR="0049519C" w:rsidRPr="008F0145" w14:paraId="772E3CAF" w14:textId="77777777" w:rsidTr="00186409">
              <w:trPr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6BD84B2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  <w:tc>
                <w:tcPr>
                  <w:tcW w:w="5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F986FDE" w14:textId="77777777" w:rsidR="0049519C" w:rsidRPr="00186409" w:rsidRDefault="0049519C" w:rsidP="008F0145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084AE6" w14:textId="77777777" w:rsidR="0049519C" w:rsidRPr="008F0145" w:rsidRDefault="0049519C" w:rsidP="008F0145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</w:p>
              </w:tc>
            </w:tr>
            <w:tr w:rsidR="001B1431" w:rsidRPr="008F0145" w14:paraId="7376BD74" w14:textId="77777777" w:rsidTr="00186409">
              <w:trPr>
                <w:gridAfter w:val="1"/>
                <w:wAfter w:w="285" w:type="dxa"/>
                <w:trHeight w:val="567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43DAEB54" w14:textId="77777777" w:rsidR="001B1431" w:rsidRPr="008F0145" w:rsidRDefault="001B1431" w:rsidP="001B1431">
                  <w:pPr>
                    <w:autoSpaceDN w:val="0"/>
                    <w:adjustRightInd w:val="0"/>
                    <w:rPr>
                      <w:rFonts w:cs="Arial"/>
                      <w:sz w:val="28"/>
                    </w:rPr>
                  </w:pPr>
                  <w:r>
                    <w:rPr>
                      <w:rFonts w:cs="Arial"/>
                      <w:sz w:val="28"/>
                    </w:rPr>
                    <w:t>Grupo N°</w:t>
                  </w:r>
                </w:p>
              </w:tc>
              <w:tc>
                <w:tcPr>
                  <w:tcW w:w="55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082C2C4" w14:textId="77777777" w:rsidR="001B1431" w:rsidRPr="00186409" w:rsidRDefault="00186409" w:rsidP="00E7140B">
                  <w:pPr>
                    <w:autoSpaceDN w:val="0"/>
                    <w:adjustRightInd w:val="0"/>
                    <w:rPr>
                      <w:rFonts w:ascii="Calibri" w:hAnsi="Calibri" w:cs="Calibri"/>
                      <w:sz w:val="32"/>
                      <w:szCs w:val="22"/>
                    </w:rPr>
                  </w:pPr>
                  <w:r>
                    <w:rPr>
                      <w:rFonts w:ascii="Calibri" w:hAnsi="Calibri" w:cs="Calibri"/>
                      <w:sz w:val="32"/>
                      <w:szCs w:val="22"/>
                    </w:rPr>
                    <w:t>2</w:t>
                  </w:r>
                </w:p>
              </w:tc>
            </w:tr>
          </w:tbl>
          <w:p w14:paraId="2D4F0CB1" w14:textId="77777777" w:rsidR="005F30DC" w:rsidRDefault="005F30DC">
            <w:pPr>
              <w:autoSpaceDN w:val="0"/>
              <w:adjustRightInd w:val="0"/>
              <w:spacing w:before="120" w:after="120"/>
              <w:rPr>
                <w:sz w:val="28"/>
                <w:szCs w:val="28"/>
              </w:rPr>
            </w:pPr>
          </w:p>
        </w:tc>
      </w:tr>
      <w:tr w:rsidR="005F30DC" w14:paraId="05A45175" w14:textId="77777777">
        <w:trPr>
          <w:trHeight w:val="3643"/>
        </w:trPr>
        <w:tc>
          <w:tcPr>
            <w:tcW w:w="9778" w:type="dxa"/>
            <w:tcBorders>
              <w:top w:val="nil"/>
              <w:left w:val="threeDEmboss" w:sz="18" w:space="0" w:color="auto"/>
              <w:bottom w:val="threeDEmboss" w:sz="18" w:space="0" w:color="auto"/>
              <w:right w:val="threeDEmboss" w:sz="18" w:space="0" w:color="auto"/>
            </w:tcBorders>
          </w:tcPr>
          <w:p w14:paraId="33E2BEDF" w14:textId="77777777" w:rsidR="001B1431" w:rsidRDefault="001B1431">
            <w:pPr>
              <w:rPr>
                <w:rFonts w:cs="Tahoma"/>
                <w:b/>
                <w:bCs/>
                <w:lang w:val="es-E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5802"/>
              <w:gridCol w:w="3183"/>
            </w:tblGrid>
            <w:tr w:rsidR="005F30DC" w:rsidRPr="00AE521D" w14:paraId="46566987" w14:textId="77777777" w:rsidTr="00186409">
              <w:trPr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C141DD" w14:textId="77777777" w:rsidR="005F30DC" w:rsidRPr="00AE521D" w:rsidRDefault="005F30DC" w:rsidP="00AE521D">
                  <w:pPr>
                    <w:autoSpaceDN w:val="0"/>
                    <w:adjustRightInd w:val="0"/>
                    <w:rPr>
                      <w:rFonts w:cs="Tahoma"/>
                      <w:b/>
                      <w:bCs/>
                      <w:lang w:val="es-ES"/>
                    </w:rPr>
                  </w:pP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086E63" w14:textId="77777777" w:rsidR="005F30DC" w:rsidRPr="00AE521D" w:rsidRDefault="005F30DC" w:rsidP="00AE521D">
                  <w:pPr>
                    <w:autoSpaceDN w:val="0"/>
                    <w:adjustRightInd w:val="0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Apellido y Nombre</w:t>
                  </w: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7FA129" w14:textId="77777777" w:rsidR="005F30DC" w:rsidRPr="00AE521D" w:rsidRDefault="005F30DC" w:rsidP="00AE521D">
                  <w:pPr>
                    <w:autoSpaceDN w:val="0"/>
                    <w:adjustRightInd w:val="0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Legajo</w:t>
                  </w:r>
                </w:p>
              </w:tc>
            </w:tr>
            <w:tr w:rsidR="005F30DC" w:rsidRPr="00AE521D" w14:paraId="03914843" w14:textId="77777777" w:rsidTr="00186409">
              <w:trPr>
                <w:trHeight w:val="567"/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1B2C64" w14:textId="77777777" w:rsidR="005F30DC" w:rsidRPr="00AE521D" w:rsidRDefault="005F30DC" w:rsidP="0049519C">
                  <w:pPr>
                    <w:autoSpaceDN w:val="0"/>
                    <w:adjustRightInd w:val="0"/>
                    <w:jc w:val="center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1</w:t>
                  </w: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82FC0E" w14:textId="77777777" w:rsidR="005F30DC" w:rsidRPr="00186409" w:rsidRDefault="00186409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  <w:r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  <w:t>OCHOA CRUZ DAVID</w:t>
                  </w: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0C6526" w14:textId="77777777" w:rsidR="005F30DC" w:rsidRPr="00186409" w:rsidRDefault="00186409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  <w:r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  <w:t>1638518</w:t>
                  </w:r>
                </w:p>
              </w:tc>
            </w:tr>
            <w:tr w:rsidR="005F30DC" w:rsidRPr="00AE521D" w14:paraId="626DFABF" w14:textId="77777777" w:rsidTr="00186409">
              <w:trPr>
                <w:trHeight w:val="567"/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8DE3B7" w14:textId="77777777" w:rsidR="005F30DC" w:rsidRPr="00AE521D" w:rsidRDefault="005F30DC" w:rsidP="0049519C">
                  <w:pPr>
                    <w:autoSpaceDN w:val="0"/>
                    <w:adjustRightInd w:val="0"/>
                    <w:jc w:val="center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2</w:t>
                  </w: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65D839" w14:textId="77777777" w:rsidR="005F30DC" w:rsidRPr="00186409" w:rsidRDefault="00186409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  <w:r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  <w:t>CALERO COSTA DIEGO ANDRES</w:t>
                  </w: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24B62E" w14:textId="77777777" w:rsidR="005F30DC" w:rsidRPr="00186409" w:rsidRDefault="005F30DC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</w:tr>
            <w:tr w:rsidR="005F30DC" w:rsidRPr="00AE521D" w14:paraId="35ADC2EC" w14:textId="77777777" w:rsidTr="00186409">
              <w:trPr>
                <w:trHeight w:val="567"/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394AED" w14:textId="77777777" w:rsidR="005F30DC" w:rsidRPr="00AE521D" w:rsidRDefault="005F30DC" w:rsidP="0049519C">
                  <w:pPr>
                    <w:autoSpaceDN w:val="0"/>
                    <w:adjustRightInd w:val="0"/>
                    <w:jc w:val="center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3</w:t>
                  </w: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FC4243" w14:textId="77777777" w:rsidR="005F30DC" w:rsidRPr="00186409" w:rsidRDefault="005F30DC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86C7DB" w14:textId="77777777" w:rsidR="005F30DC" w:rsidRPr="00186409" w:rsidRDefault="005F30DC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</w:tr>
            <w:tr w:rsidR="005F30DC" w:rsidRPr="00AE521D" w14:paraId="379B8B79" w14:textId="77777777" w:rsidTr="00186409">
              <w:trPr>
                <w:trHeight w:val="567"/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1BB192" w14:textId="77777777" w:rsidR="005F30DC" w:rsidRPr="00AE521D" w:rsidRDefault="005F30DC" w:rsidP="0049519C">
                  <w:pPr>
                    <w:autoSpaceDN w:val="0"/>
                    <w:adjustRightInd w:val="0"/>
                    <w:jc w:val="center"/>
                    <w:rPr>
                      <w:rFonts w:cs="Tahoma"/>
                      <w:b/>
                      <w:bCs/>
                      <w:lang w:val="es-ES"/>
                    </w:rPr>
                  </w:pPr>
                  <w:r w:rsidRPr="00AE521D">
                    <w:rPr>
                      <w:rFonts w:cs="Tahoma"/>
                      <w:b/>
                      <w:bCs/>
                      <w:lang w:val="es-ES"/>
                    </w:rPr>
                    <w:t>4</w:t>
                  </w: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782613" w14:textId="77777777" w:rsidR="005F30DC" w:rsidRPr="00186409" w:rsidRDefault="005F30DC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59804B" w14:textId="77777777" w:rsidR="005F30DC" w:rsidRPr="00186409" w:rsidRDefault="005F30DC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</w:tr>
            <w:tr w:rsidR="003A56CE" w:rsidRPr="00AE521D" w14:paraId="1A821B78" w14:textId="77777777" w:rsidTr="00186409">
              <w:trPr>
                <w:trHeight w:val="567"/>
                <w:jc w:val="center"/>
              </w:trPr>
              <w:tc>
                <w:tcPr>
                  <w:tcW w:w="5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426CB5" w14:textId="77777777" w:rsidR="003A56CE" w:rsidRPr="00AE521D" w:rsidRDefault="003A56CE" w:rsidP="0049519C">
                  <w:pPr>
                    <w:autoSpaceDN w:val="0"/>
                    <w:adjustRightInd w:val="0"/>
                    <w:jc w:val="center"/>
                    <w:rPr>
                      <w:rFonts w:cs="Tahoma"/>
                      <w:b/>
                      <w:bCs/>
                      <w:lang w:val="es-ES"/>
                    </w:rPr>
                  </w:pPr>
                  <w:r>
                    <w:rPr>
                      <w:rFonts w:cs="Tahoma"/>
                      <w:b/>
                      <w:bCs/>
                      <w:lang w:val="es-ES"/>
                    </w:rPr>
                    <w:t>5</w:t>
                  </w:r>
                </w:p>
              </w:tc>
              <w:tc>
                <w:tcPr>
                  <w:tcW w:w="58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514E18" w14:textId="77777777" w:rsidR="003A56CE" w:rsidRPr="00186409" w:rsidRDefault="003A56CE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2DCF9B" w14:textId="77777777" w:rsidR="003A56CE" w:rsidRPr="00186409" w:rsidRDefault="003A56CE" w:rsidP="00186409">
                  <w:pPr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sz w:val="32"/>
                      <w:szCs w:val="24"/>
                      <w:lang w:val="es-ES"/>
                    </w:rPr>
                  </w:pPr>
                </w:p>
              </w:tc>
            </w:tr>
          </w:tbl>
          <w:p w14:paraId="0C6479E1" w14:textId="77777777" w:rsidR="005F30DC" w:rsidRDefault="005F30DC">
            <w:pPr>
              <w:autoSpaceDN w:val="0"/>
              <w:adjustRightInd w:val="0"/>
              <w:rPr>
                <w:rFonts w:cs="Tahoma"/>
                <w:lang w:val="es-ES"/>
              </w:rPr>
            </w:pPr>
          </w:p>
        </w:tc>
      </w:tr>
    </w:tbl>
    <w:p w14:paraId="0BD5A922" w14:textId="77777777" w:rsidR="00E028C8" w:rsidRDefault="00E028C8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1EC63699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35295CBB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0ED740E9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72E1EF5A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60A83F30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318CF911" w14:textId="77777777" w:rsid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val="es-ES_tradnl" w:eastAsia="ar-SA"/>
        </w:rPr>
      </w:pPr>
    </w:p>
    <w:p w14:paraId="083BD8D8" w14:textId="77777777" w:rsidR="00186409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 w:rsidRPr="00513ED0">
        <w:rPr>
          <w:rFonts w:ascii="Calibri" w:hAnsi="Calibri" w:cs="Calibri"/>
          <w:b/>
          <w:bCs/>
          <w:sz w:val="22"/>
          <w:szCs w:val="22"/>
        </w:rPr>
        <w:lastRenderedPageBreak/>
        <w:t>Objetivo</w:t>
      </w:r>
      <w:r>
        <w:rPr>
          <w:rFonts w:ascii="Calibri" w:hAnsi="Calibri" w:cs="Calibri"/>
          <w:sz w:val="22"/>
          <w:szCs w:val="22"/>
        </w:rPr>
        <w:t>:</w:t>
      </w:r>
    </w:p>
    <w:p w14:paraId="7AFA9DDF" w14:textId="77777777" w:rsidR="00186409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objetivo principal del proyecto es el diseño y construcción de una fuente conmutada de tipo Buck. </w:t>
      </w:r>
    </w:p>
    <w:p w14:paraId="7B87782F" w14:textId="77777777" w:rsidR="00186409" w:rsidRPr="00316DF6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</w:p>
    <w:p w14:paraId="171A8CCD" w14:textId="77777777" w:rsidR="00186409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 w:rsidRPr="0066478B">
        <w:rPr>
          <w:rFonts w:ascii="Calibri" w:hAnsi="Calibri" w:cs="Calibri"/>
          <w:b/>
          <w:bCs/>
          <w:sz w:val="22"/>
          <w:szCs w:val="22"/>
        </w:rPr>
        <w:t>Especificaciones</w:t>
      </w:r>
    </w:p>
    <w:p w14:paraId="70985356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Topología a utilizar:</w:t>
      </w:r>
      <w:r>
        <w:rPr>
          <w:rFonts w:ascii="Calibri" w:hAnsi="Calibri" w:cs="Calibri"/>
          <w:sz w:val="22"/>
          <w:szCs w:val="22"/>
        </w:rPr>
        <w:tab/>
        <w:t>Buck</w:t>
      </w:r>
    </w:p>
    <w:p w14:paraId="1EC1F34B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Potencia: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5W</w:t>
      </w:r>
    </w:p>
    <w:p w14:paraId="119F5133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86409">
        <w:rPr>
          <w:rFonts w:ascii="Calibri" w:hAnsi="Calibri" w:cs="Calibri"/>
          <w:sz w:val="22"/>
          <w:szCs w:val="22"/>
        </w:rPr>
        <w:fldChar w:fldCharType="begin"/>
      </w:r>
      <w:r w:rsidRPr="00186409">
        <w:rPr>
          <w:rFonts w:ascii="Calibri" w:hAnsi="Calibri" w:cs="Calibri"/>
          <w:sz w:val="22"/>
          <w:szCs w:val="22"/>
        </w:rPr>
        <w:instrText xml:space="preserve"> QUOTE </w:instrText>
      </w:r>
      <w:r w:rsidR="00EF70CC">
        <w:rPr>
          <w:position w:val="-5"/>
        </w:rPr>
        <w:pict w14:anchorId="24E3398D">
          <v:shape id="_x0000_i1026" type="#_x0000_t75" style="width:13.8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72F48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572F48&quot; wsp:rsidRDefault=&quot;00572F48&quot; wsp:rsidP=&quot;00572F48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n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instrText xml:space="preserve"> </w:instrText>
      </w:r>
      <w:r w:rsidRPr="00186409">
        <w:rPr>
          <w:rFonts w:ascii="Calibri" w:hAnsi="Calibri" w:cs="Calibri"/>
          <w:sz w:val="22"/>
          <w:szCs w:val="22"/>
        </w:rPr>
        <w:fldChar w:fldCharType="separate"/>
      </w:r>
      <w:r w:rsidR="00EF70CC">
        <w:rPr>
          <w:position w:val="-5"/>
        </w:rPr>
        <w:pict w14:anchorId="3C23A6C5">
          <v:shape id="_x0000_i1027" type="#_x0000_t75" style="width:13.8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72F48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572F48&quot; wsp:rsidRDefault=&quot;00572F48&quot; wsp:rsidP=&quot;00572F48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n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12V</w:t>
      </w:r>
    </w:p>
    <w:p w14:paraId="27FAD9E9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86409">
        <w:rPr>
          <w:rFonts w:ascii="Calibri" w:hAnsi="Calibri" w:cs="Calibri"/>
          <w:sz w:val="22"/>
          <w:szCs w:val="22"/>
        </w:rPr>
        <w:fldChar w:fldCharType="begin"/>
      </w:r>
      <w:r w:rsidRPr="00186409">
        <w:rPr>
          <w:rFonts w:ascii="Calibri" w:hAnsi="Calibri" w:cs="Calibri"/>
          <w:sz w:val="22"/>
          <w:szCs w:val="22"/>
        </w:rPr>
        <w:instrText xml:space="preserve"> QUOTE </w:instrText>
      </w:r>
      <w:r w:rsidR="00EF70CC">
        <w:rPr>
          <w:position w:val="-5"/>
        </w:rPr>
        <w:pict w14:anchorId="5A6B4BD1">
          <v:shape id="_x0000_i1028" type="#_x0000_t75" style="width:19.8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07C4D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707C4D&quot; wsp:rsidRDefault=&quot;00707C4D&quot; wsp:rsidP=&quot;00707C4D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out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instrText xml:space="preserve"> </w:instrText>
      </w:r>
      <w:r w:rsidRPr="00186409">
        <w:rPr>
          <w:rFonts w:ascii="Calibri" w:hAnsi="Calibri" w:cs="Calibri"/>
          <w:sz w:val="22"/>
          <w:szCs w:val="22"/>
        </w:rPr>
        <w:fldChar w:fldCharType="separate"/>
      </w:r>
      <w:r w:rsidR="00EF70CC">
        <w:rPr>
          <w:position w:val="-5"/>
        </w:rPr>
        <w:pict w14:anchorId="3EC1B785">
          <v:shape id="_x0000_i1029" type="#_x0000_t75" style="width:19.8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07C4D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707C4D&quot; wsp:rsidRDefault=&quot;00707C4D&quot; wsp:rsidP=&quot;00707C4D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V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out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5V</w:t>
      </w:r>
    </w:p>
    <w:p w14:paraId="5D8684F4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86409">
        <w:rPr>
          <w:rFonts w:ascii="Calibri" w:hAnsi="Calibri" w:cs="Calibri"/>
          <w:sz w:val="22"/>
          <w:szCs w:val="22"/>
        </w:rPr>
        <w:fldChar w:fldCharType="begin"/>
      </w:r>
      <w:r w:rsidRPr="00186409">
        <w:rPr>
          <w:rFonts w:ascii="Calibri" w:hAnsi="Calibri" w:cs="Calibri"/>
          <w:sz w:val="22"/>
          <w:szCs w:val="22"/>
        </w:rPr>
        <w:instrText xml:space="preserve"> QUOTE </w:instrText>
      </w:r>
      <w:r w:rsidR="00EF70CC">
        <w:rPr>
          <w:position w:val="-5"/>
        </w:rPr>
        <w:pict w14:anchorId="61486824">
          <v:shape id="_x0000_i1030" type="#_x0000_t75" style="width:17.4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93189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893189&quot; wsp:rsidRDefault=&quot;00893189&quot; wsp:rsidP=&quot;00893189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out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instrText xml:space="preserve"> </w:instrText>
      </w:r>
      <w:r w:rsidRPr="00186409">
        <w:rPr>
          <w:rFonts w:ascii="Calibri" w:hAnsi="Calibri" w:cs="Calibri"/>
          <w:sz w:val="22"/>
          <w:szCs w:val="22"/>
        </w:rPr>
        <w:fldChar w:fldCharType="separate"/>
      </w:r>
      <w:r w:rsidR="00EF70CC">
        <w:rPr>
          <w:position w:val="-5"/>
        </w:rPr>
        <w:pict w14:anchorId="28AA4EFF">
          <v:shape id="_x0000_i1031" type="#_x0000_t75" style="width:17.4pt;height:12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09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doNotExpandShiftReturn/&gt;&lt;w:usePrinterMetrics/&gt;&lt;w:adjustLineHeightInTable/&gt;&lt;w:doNotUseHTMLParagraphAutoSpacing/&gt;&lt;w:dontAllowFieldEndSelect/&gt;&lt;w:useWord2002TableStyleRules/&gt;&lt;/w:compat&gt;&lt;wsp:rsids&gt;&lt;wsp:rsidRoot wsp:val=&quot;00D468ED&quot;/&gt;&lt;wsp:rsid wsp:val=&quot;00011E49&quot;/&gt;&lt;wsp:rsid wsp:val=&quot;00034C14&quot;/&gt;&lt;wsp:rsid wsp:val=&quot;00036506&quot;/&gt;&lt;wsp:rsid wsp:val=&quot;00060D28&quot;/&gt;&lt;wsp:rsid wsp:val=&quot;00071F66&quot;/&gt;&lt;wsp:rsid wsp:val=&quot;000D5157&quot;/&gt;&lt;wsp:rsid wsp:val=&quot;00106DA0&quot;/&gt;&lt;wsp:rsid wsp:val=&quot;00122CA0&quot;/&gt;&lt;wsp:rsid wsp:val=&quot;00124670&quot;/&gt;&lt;wsp:rsid wsp:val=&quot;0014007D&quot;/&gt;&lt;wsp:rsid wsp:val=&quot;00152D07&quot;/&gt;&lt;wsp:rsid wsp:val=&quot;00164DB4&quot;/&gt;&lt;wsp:rsid wsp:val=&quot;00176A4B&quot;/&gt;&lt;wsp:rsid wsp:val=&quot;001809E7&quot;/&gt;&lt;wsp:rsid wsp:val=&quot;001825CF&quot;/&gt;&lt;wsp:rsid wsp:val=&quot;00184962&quot;/&gt;&lt;wsp:rsid wsp:val=&quot;00186409&quot;/&gt;&lt;wsp:rsid wsp:val=&quot;001B1431&quot;/&gt;&lt;wsp:rsid wsp:val=&quot;001B5D56&quot;/&gt;&lt;wsp:rsid wsp:val=&quot;001D3316&quot;/&gt;&lt;wsp:rsid wsp:val=&quot;001E4775&quot;/&gt;&lt;wsp:rsid wsp:val=&quot;00203B95&quot;/&gt;&lt;wsp:rsid wsp:val=&quot;00221215&quot;/&gt;&lt;wsp:rsid wsp:val=&quot;00256A32&quot;/&gt;&lt;wsp:rsid wsp:val=&quot;00284172&quot;/&gt;&lt;wsp:rsid wsp:val=&quot;002C6E80&quot;/&gt;&lt;wsp:rsid wsp:val=&quot;002E1BC3&quot;/&gt;&lt;wsp:rsid wsp:val=&quot;002E2BB8&quot;/&gt;&lt;wsp:rsid wsp:val=&quot;0033192A&quot;/&gt;&lt;wsp:rsid wsp:val=&quot;00350853&quot;/&gt;&lt;wsp:rsid wsp:val=&quot;00364DB6&quot;/&gt;&lt;wsp:rsid wsp:val=&quot;0039057F&quot;/&gt;&lt;wsp:rsid wsp:val=&quot;003A56CE&quot;/&gt;&lt;wsp:rsid wsp:val=&quot;003C33D7&quot;/&gt;&lt;wsp:rsid wsp:val=&quot;003F11CF&quot;/&gt;&lt;wsp:rsid wsp:val=&quot;004019A6&quot;/&gt;&lt;wsp:rsid wsp:val=&quot;00414A81&quot;/&gt;&lt;wsp:rsid wsp:val=&quot;004241F1&quot;/&gt;&lt;wsp:rsid wsp:val=&quot;00435A70&quot;/&gt;&lt;wsp:rsid wsp:val=&quot;00436BD1&quot;/&gt;&lt;wsp:rsid wsp:val=&quot;0047306B&quot;/&gt;&lt;wsp:rsid wsp:val=&quot;0049519C&quot;/&gt;&lt;wsp:rsid wsp:val=&quot;004D1272&quot;/&gt;&lt;wsp:rsid wsp:val=&quot;004F1643&quot;/&gt;&lt;wsp:rsid wsp:val=&quot;00527571&quot;/&gt;&lt;wsp:rsid wsp:val=&quot;005310C1&quot;/&gt;&lt;wsp:rsid wsp:val=&quot;00531EF5&quot;/&gt;&lt;wsp:rsid wsp:val=&quot;005329BE&quot;/&gt;&lt;wsp:rsid wsp:val=&quot;0053777F&quot;/&gt;&lt;wsp:rsid wsp:val=&quot;0056772A&quot;/&gt;&lt;wsp:rsid wsp:val=&quot;005875B3&quot;/&gt;&lt;wsp:rsid wsp:val=&quot;005A5FDB&quot;/&gt;&lt;wsp:rsid wsp:val=&quot;005A7678&quot;/&gt;&lt;wsp:rsid wsp:val=&quot;005B79C2&quot;/&gt;&lt;wsp:rsid wsp:val=&quot;005F30DC&quot;/&gt;&lt;wsp:rsid wsp:val=&quot;005F74FB&quot;/&gt;&lt;wsp:rsid wsp:val=&quot;00604FA9&quot;/&gt;&lt;wsp:rsid wsp:val=&quot;00607050&quot;/&gt;&lt;wsp:rsid wsp:val=&quot;006349CB&quot;/&gt;&lt;wsp:rsid wsp:val=&quot;00647F1A&quot;/&gt;&lt;wsp:rsid wsp:val=&quot;00697F1E&quot;/&gt;&lt;wsp:rsid wsp:val=&quot;006B74FB&quot;/&gt;&lt;wsp:rsid wsp:val=&quot;006C6914&quot;/&gt;&lt;wsp:rsid wsp:val=&quot;006E1517&quot;/&gt;&lt;wsp:rsid wsp:val=&quot;006E6C4B&quot;/&gt;&lt;wsp:rsid wsp:val=&quot;007103F9&quot;/&gt;&lt;wsp:rsid wsp:val=&quot;00710DF5&quot;/&gt;&lt;wsp:rsid wsp:val=&quot;007127C2&quot;/&gt;&lt;wsp:rsid wsp:val=&quot;007138F2&quot;/&gt;&lt;wsp:rsid wsp:val=&quot;00720AA2&quot;/&gt;&lt;wsp:rsid wsp:val=&quot;007365F6&quot;/&gt;&lt;wsp:rsid wsp:val=&quot;00740E51&quot;/&gt;&lt;wsp:rsid wsp:val=&quot;007743C6&quot;/&gt;&lt;wsp:rsid wsp:val=&quot;007861BE&quot;/&gt;&lt;wsp:rsid wsp:val=&quot;00796431&quot;/&gt;&lt;wsp:rsid wsp:val=&quot;007A3FC9&quot;/&gt;&lt;wsp:rsid wsp:val=&quot;007A56EF&quot;/&gt;&lt;wsp:rsid wsp:val=&quot;007B0CC3&quot;/&gt;&lt;wsp:rsid wsp:val=&quot;007B67C8&quot;/&gt;&lt;wsp:rsid wsp:val=&quot;0082066B&quot;/&gt;&lt;wsp:rsid wsp:val=&quot;008328F5&quot;/&gt;&lt;wsp:rsid wsp:val=&quot;008344B6&quot;/&gt;&lt;wsp:rsid wsp:val=&quot;00845899&quot;/&gt;&lt;wsp:rsid wsp:val=&quot;0086315C&quot;/&gt;&lt;wsp:rsid wsp:val=&quot;00866355&quot;/&gt;&lt;wsp:rsid wsp:val=&quot;00877DEA&quot;/&gt;&lt;wsp:rsid wsp:val=&quot;008851CB&quot;/&gt;&lt;wsp:rsid wsp:val=&quot;00893189&quot;/&gt;&lt;wsp:rsid wsp:val=&quot;008A516B&quot;/&gt;&lt;wsp:rsid wsp:val=&quot;008C5431&quot;/&gt;&lt;wsp:rsid wsp:val=&quot;008E5280&quot;/&gt;&lt;wsp:rsid wsp:val=&quot;008F0145&quot;/&gt;&lt;wsp:rsid wsp:val=&quot;00923A2B&quot;/&gt;&lt;wsp:rsid wsp:val=&quot;00932B95&quot;/&gt;&lt;wsp:rsid wsp:val=&quot;0097681E&quot;/&gt;&lt;wsp:rsid wsp:val=&quot;0098314E&quot;/&gt;&lt;wsp:rsid wsp:val=&quot;009B1360&quot;/&gt;&lt;wsp:rsid wsp:val=&quot;009B70A6&quot;/&gt;&lt;wsp:rsid wsp:val=&quot;009C570A&quot;/&gt;&lt;wsp:rsid wsp:val=&quot;009D77E7&quot;/&gt;&lt;wsp:rsid wsp:val=&quot;009E48D2&quot;/&gt;&lt;wsp:rsid wsp:val=&quot;009F0B06&quot;/&gt;&lt;wsp:rsid wsp:val=&quot;009F3307&quot;/&gt;&lt;wsp:rsid wsp:val=&quot;00A02C4E&quot;/&gt;&lt;wsp:rsid wsp:val=&quot;00A034FD&quot;/&gt;&lt;wsp:rsid wsp:val=&quot;00A15315&quot;/&gt;&lt;wsp:rsid wsp:val=&quot;00A50BD8&quot;/&gt;&lt;wsp:rsid wsp:val=&quot;00A521A3&quot;/&gt;&lt;wsp:rsid wsp:val=&quot;00A575D6&quot;/&gt;&lt;wsp:rsid wsp:val=&quot;00A77387&quot;/&gt;&lt;wsp:rsid wsp:val=&quot;00A91C94&quot;/&gt;&lt;wsp:rsid wsp:val=&quot;00AB6816&quot;/&gt;&lt;wsp:rsid wsp:val=&quot;00AD53CA&quot;/&gt;&lt;wsp:rsid wsp:val=&quot;00AE521D&quot;/&gt;&lt;wsp:rsid wsp:val=&quot;00AF70D8&quot;/&gt;&lt;wsp:rsid wsp:val=&quot;00B20CF5&quot;/&gt;&lt;wsp:rsid wsp:val=&quot;00B61476&quot;/&gt;&lt;wsp:rsid wsp:val=&quot;00B663DA&quot;/&gt;&lt;wsp:rsid wsp:val=&quot;00B71DD4&quot;/&gt;&lt;wsp:rsid wsp:val=&quot;00BA3472&quot;/&gt;&lt;wsp:rsid wsp:val=&quot;00BB6501&quot;/&gt;&lt;wsp:rsid wsp:val=&quot;00BC1D53&quot;/&gt;&lt;wsp:rsid wsp:val=&quot;00BF60CD&quot;/&gt;&lt;wsp:rsid wsp:val=&quot;00C041F7&quot;/&gt;&lt;wsp:rsid wsp:val=&quot;00C743AE&quot;/&gt;&lt;wsp:rsid wsp:val=&quot;00CC223C&quot;/&gt;&lt;wsp:rsid wsp:val=&quot;00CF34CC&quot;/&gt;&lt;wsp:rsid wsp:val=&quot;00D0790C&quot;/&gt;&lt;wsp:rsid wsp:val=&quot;00D11C22&quot;/&gt;&lt;wsp:rsid wsp:val=&quot;00D140B7&quot;/&gt;&lt;wsp:rsid wsp:val=&quot;00D2110E&quot;/&gt;&lt;wsp:rsid wsp:val=&quot;00D374C7&quot;/&gt;&lt;wsp:rsid wsp:val=&quot;00D468ED&quot;/&gt;&lt;wsp:rsid wsp:val=&quot;00D474C9&quot;/&gt;&lt;wsp:rsid wsp:val=&quot;00D560FA&quot;/&gt;&lt;wsp:rsid wsp:val=&quot;00D63EB6&quot;/&gt;&lt;wsp:rsid wsp:val=&quot;00D80B7F&quot;/&gt;&lt;wsp:rsid wsp:val=&quot;00D926CC&quot;/&gt;&lt;wsp:rsid wsp:val=&quot;00DA0733&quot;/&gt;&lt;wsp:rsid wsp:val=&quot;00DA1566&quot;/&gt;&lt;wsp:rsid wsp:val=&quot;00DC19B6&quot;/&gt;&lt;wsp:rsid wsp:val=&quot;00DD065D&quot;/&gt;&lt;wsp:rsid wsp:val=&quot;00DD1B1A&quot;/&gt;&lt;wsp:rsid wsp:val=&quot;00DE2B89&quot;/&gt;&lt;wsp:rsid wsp:val=&quot;00E028C8&quot;/&gt;&lt;wsp:rsid wsp:val=&quot;00E101B7&quot;/&gt;&lt;wsp:rsid wsp:val=&quot;00E20071&quot;/&gt;&lt;wsp:rsid wsp:val=&quot;00E30719&quot;/&gt;&lt;wsp:rsid wsp:val=&quot;00E30B73&quot;/&gt;&lt;wsp:rsid wsp:val=&quot;00E406D2&quot;/&gt;&lt;wsp:rsid wsp:val=&quot;00E459EF&quot;/&gt;&lt;wsp:rsid wsp:val=&quot;00E54792&quot;/&gt;&lt;wsp:rsid wsp:val=&quot;00E7140B&quot;/&gt;&lt;wsp:rsid wsp:val=&quot;00EB4D3C&quot;/&gt;&lt;wsp:rsid wsp:val=&quot;00EC3366&quot;/&gt;&lt;wsp:rsid wsp:val=&quot;00EE1B40&quot;/&gt;&lt;wsp:rsid wsp:val=&quot;00EE7E53&quot;/&gt;&lt;wsp:rsid wsp:val=&quot;00EF6212&quot;/&gt;&lt;wsp:rsid wsp:val=&quot;00F01B7E&quot;/&gt;&lt;wsp:rsid wsp:val=&quot;00F0443A&quot;/&gt;&lt;wsp:rsid wsp:val=&quot;00F05F0F&quot;/&gt;&lt;wsp:rsid wsp:val=&quot;00F066D8&quot;/&gt;&lt;wsp:rsid wsp:val=&quot;00F62C0B&quot;/&gt;&lt;wsp:rsid wsp:val=&quot;00F71E51&quot;/&gt;&lt;wsp:rsid wsp:val=&quot;00F97690&quot;/&gt;&lt;wsp:rsid wsp:val=&quot;00FA6412&quot;/&gt;&lt;wsp:rsid wsp:val=&quot;00FB5D08&quot;/&gt;&lt;wsp:rsid wsp:val=&quot;00FD737B&quot;/&gt;&lt;wsp:rsid wsp:val=&quot;00FE7918&quot;/&gt;&lt;/wsp:rsids&gt;&lt;/w:docPr&gt;&lt;w:body&gt;&lt;wx:sect&gt;&lt;w:p wsp:rsidR=&quot;00893189&quot; wsp:rsidRDefault=&quot;00893189&quot; wsp:rsidP=&quot;00893189&quot;&gt;&lt;m:oMathPara&gt;&lt;m:oMath&gt;&lt;m:sSub&gt;&lt;m:sSub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b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&lt;/m:t&gt;&lt;/m:r&gt;&lt;/m:e&gt;&lt;m:sub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out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186409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1A</w:t>
      </w:r>
    </w:p>
    <w:p w14:paraId="0CA75F28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Frecuencia de trabajo:</w:t>
      </w:r>
      <w:r>
        <w:rPr>
          <w:rFonts w:ascii="Calibri" w:hAnsi="Calibri" w:cs="Calibri"/>
          <w:sz w:val="22"/>
          <w:szCs w:val="22"/>
        </w:rPr>
        <w:tab/>
        <w:t>20kHz</w:t>
      </w:r>
    </w:p>
    <w:p w14:paraId="0BFA4532" w14:textId="77777777" w:rsidR="00186409" w:rsidRDefault="00186409" w:rsidP="00186409">
      <w:pPr>
        <w:pStyle w:val="Textosinformato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Integrado dedicado:</w:t>
      </w:r>
      <w:r>
        <w:rPr>
          <w:rFonts w:ascii="Calibri" w:hAnsi="Calibri" w:cs="Calibri"/>
          <w:sz w:val="22"/>
          <w:szCs w:val="22"/>
        </w:rPr>
        <w:tab/>
        <w:t>MCP35063A</w:t>
      </w:r>
    </w:p>
    <w:p w14:paraId="1B3D4377" w14:textId="77777777" w:rsidR="00186409" w:rsidRPr="0008359A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</w:p>
    <w:p w14:paraId="1851FDD5" w14:textId="77777777" w:rsidR="00186409" w:rsidRPr="00316DF6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Herramientas a utilizar</w:t>
      </w:r>
    </w:p>
    <w:p w14:paraId="1C838070" w14:textId="77777777" w:rsidR="00186409" w:rsidRPr="00316DF6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 w:rsidRPr="00316DF6">
        <w:rPr>
          <w:rFonts w:ascii="Calibri" w:hAnsi="Calibri" w:cs="Calibri"/>
          <w:sz w:val="22"/>
          <w:szCs w:val="22"/>
        </w:rPr>
        <w:t>Para el diseño se utilizarán los siguientes softwares</w:t>
      </w:r>
      <w:r>
        <w:rPr>
          <w:rFonts w:ascii="Calibri" w:hAnsi="Calibri" w:cs="Calibri"/>
          <w:sz w:val="22"/>
          <w:szCs w:val="22"/>
        </w:rPr>
        <w:t>:</w:t>
      </w:r>
    </w:p>
    <w:p w14:paraId="7BE31B08" w14:textId="77777777" w:rsidR="00186409" w:rsidRPr="00316DF6" w:rsidRDefault="00186409" w:rsidP="00186409">
      <w:pPr>
        <w:pStyle w:val="Textosinformato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316DF6">
        <w:rPr>
          <w:rFonts w:ascii="Calibri" w:hAnsi="Calibri" w:cs="Calibri"/>
          <w:sz w:val="22"/>
          <w:szCs w:val="22"/>
        </w:rPr>
        <w:t>KICAD para el SCH, PCB y simulación básica.</w:t>
      </w:r>
    </w:p>
    <w:p w14:paraId="5290F3A6" w14:textId="77777777" w:rsidR="00186409" w:rsidRPr="00316DF6" w:rsidRDefault="00186409" w:rsidP="00186409">
      <w:pPr>
        <w:pStyle w:val="Textosinformato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316DF6">
        <w:rPr>
          <w:rFonts w:ascii="Calibri" w:hAnsi="Calibri" w:cs="Calibri"/>
          <w:sz w:val="22"/>
          <w:szCs w:val="22"/>
        </w:rPr>
        <w:t>LTspice para simulación avanzada</w:t>
      </w:r>
    </w:p>
    <w:p w14:paraId="1DDFF6F5" w14:textId="77777777" w:rsidR="00186409" w:rsidRDefault="00186409" w:rsidP="00186409">
      <w:pPr>
        <w:pStyle w:val="Textosinformato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316DF6">
        <w:rPr>
          <w:rFonts w:ascii="Calibri" w:hAnsi="Calibri" w:cs="Calibri"/>
          <w:sz w:val="22"/>
          <w:szCs w:val="22"/>
        </w:rPr>
        <w:t>FEMM para diseño y verificación de los inductores necesarios.</w:t>
      </w:r>
    </w:p>
    <w:p w14:paraId="3411CBB4" w14:textId="77777777" w:rsidR="00186409" w:rsidRDefault="00186409" w:rsidP="00186409">
      <w:pPr>
        <w:pStyle w:val="Textosinformato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Soft adecuado (si fuera necesario)</w:t>
      </w:r>
    </w:p>
    <w:p w14:paraId="29C082CC" w14:textId="77777777" w:rsidR="00186409" w:rsidRPr="00316DF6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</w:p>
    <w:p w14:paraId="59668DBF" w14:textId="77777777" w:rsidR="00186409" w:rsidRDefault="00186409" w:rsidP="00186409">
      <w:pPr>
        <w:pStyle w:val="Textosinformato"/>
        <w:rPr>
          <w:rFonts w:ascii="Calibri" w:hAnsi="Calibri" w:cs="Calibri"/>
          <w:b/>
          <w:bCs/>
          <w:sz w:val="22"/>
          <w:szCs w:val="22"/>
        </w:rPr>
      </w:pPr>
      <w:r w:rsidRPr="00186409">
        <w:rPr>
          <w:rFonts w:ascii="Calibri" w:hAnsi="Calibri" w:cs="Calibri"/>
          <w:b/>
          <w:bCs/>
          <w:sz w:val="22"/>
          <w:szCs w:val="22"/>
        </w:rPr>
        <w:t>Esquema general</w:t>
      </w:r>
    </w:p>
    <w:p w14:paraId="4E58B6B9" w14:textId="77777777" w:rsidR="00186409" w:rsidRDefault="00186409" w:rsidP="00186409">
      <w:pPr>
        <w:pStyle w:val="Textosinformato"/>
        <w:rPr>
          <w:rFonts w:ascii="Calibri" w:hAnsi="Calibri" w:cs="Calibri"/>
          <w:b/>
          <w:bCs/>
          <w:sz w:val="22"/>
          <w:szCs w:val="22"/>
        </w:rPr>
      </w:pPr>
    </w:p>
    <w:p w14:paraId="3C66A4FC" w14:textId="77777777" w:rsidR="00186409" w:rsidRDefault="00EF70CC" w:rsidP="00186409">
      <w:pPr>
        <w:pStyle w:val="Textosinformato"/>
        <w:jc w:val="center"/>
        <w:rPr>
          <w:rFonts w:ascii="Calibri" w:hAnsi="Calibri" w:cs="Calibri"/>
          <w:b/>
          <w:noProof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28A552C5">
          <v:shape id="Imagen 1" o:spid="_x0000_i1032" type="#_x0000_t75" style="width:426.6pt;height:151.8pt;visibility:visible">
            <v:imagedata r:id="rId11" o:title=""/>
          </v:shape>
        </w:pict>
      </w:r>
    </w:p>
    <w:p w14:paraId="48D41FDA" w14:textId="77777777" w:rsidR="00186409" w:rsidRPr="00186409" w:rsidRDefault="00186409" w:rsidP="00186409">
      <w:pPr>
        <w:pStyle w:val="Textosinforma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CD6D2E7" w14:textId="77777777" w:rsidR="00186409" w:rsidRPr="00A71D1C" w:rsidRDefault="00186409" w:rsidP="00186409">
      <w:pPr>
        <w:pStyle w:val="Textosinformato"/>
        <w:rPr>
          <w:rFonts w:ascii="Calibri" w:hAnsi="Calibri" w:cs="Calibri"/>
          <w:b/>
          <w:bCs/>
          <w:sz w:val="22"/>
          <w:szCs w:val="22"/>
        </w:rPr>
      </w:pPr>
      <w:r w:rsidRPr="00A71D1C">
        <w:rPr>
          <w:rFonts w:ascii="Calibri" w:hAnsi="Calibri" w:cs="Calibri"/>
          <w:b/>
          <w:bCs/>
          <w:sz w:val="22"/>
          <w:szCs w:val="22"/>
        </w:rPr>
        <w:t>Implementación</w:t>
      </w:r>
    </w:p>
    <w:p w14:paraId="2865A031" w14:textId="77777777" w:rsidR="00186409" w:rsidRPr="00316DF6" w:rsidRDefault="00186409" w:rsidP="00186409">
      <w:pPr>
        <w:pStyle w:val="Textosinformato"/>
        <w:rPr>
          <w:rFonts w:ascii="Calibri" w:hAnsi="Calibri" w:cs="Calibri"/>
          <w:sz w:val="22"/>
          <w:szCs w:val="22"/>
        </w:rPr>
      </w:pPr>
      <w:r w:rsidRPr="00316DF6">
        <w:rPr>
          <w:rFonts w:ascii="Calibri" w:hAnsi="Calibri" w:cs="Calibri"/>
          <w:sz w:val="22"/>
          <w:szCs w:val="22"/>
        </w:rPr>
        <w:t xml:space="preserve">El PCB será simple faz, con tamaños múltiplos de </w:t>
      </w:r>
      <w:smartTag w:uri="urn:schemas-microsoft-com:office:smarttags" w:element="metricconverter">
        <w:smartTagPr>
          <w:attr w:name="ProductID" w:val="5 cm"/>
        </w:smartTagPr>
        <w:r w:rsidRPr="00316DF6">
          <w:rPr>
            <w:rFonts w:ascii="Calibri" w:hAnsi="Calibri" w:cs="Calibri"/>
            <w:sz w:val="22"/>
            <w:szCs w:val="22"/>
          </w:rPr>
          <w:t>5 cm</w:t>
        </w:r>
      </w:smartTag>
      <w:r w:rsidRPr="00316DF6">
        <w:rPr>
          <w:rFonts w:ascii="Calibri" w:hAnsi="Calibri" w:cs="Calibri"/>
          <w:sz w:val="22"/>
          <w:szCs w:val="22"/>
        </w:rPr>
        <w:t xml:space="preserve"> (</w:t>
      </w:r>
      <w:smartTag w:uri="urn:schemas-microsoft-com:office:smarttags" w:element="metricconverter">
        <w:smartTagPr>
          <w:attr w:name="ProductID" w:val="5 cm"/>
        </w:smartTagPr>
        <w:r w:rsidRPr="00316DF6">
          <w:rPr>
            <w:rFonts w:ascii="Calibri" w:hAnsi="Calibri" w:cs="Calibri"/>
            <w:sz w:val="22"/>
            <w:szCs w:val="22"/>
          </w:rPr>
          <w:t>5 cm</w:t>
        </w:r>
      </w:smartTag>
      <w:r w:rsidRPr="00316DF6">
        <w:rPr>
          <w:rFonts w:ascii="Calibri" w:hAnsi="Calibri" w:cs="Calibri"/>
          <w:sz w:val="22"/>
          <w:szCs w:val="22"/>
        </w:rPr>
        <w:t xml:space="preserve"> x 5 cm, 5cm x 10cm o 10cm x 10cm).</w:t>
      </w:r>
    </w:p>
    <w:p w14:paraId="5DBF3B16" w14:textId="77777777" w:rsidR="00186409" w:rsidRPr="00186409" w:rsidRDefault="00186409" w:rsidP="00186409">
      <w:pPr>
        <w:pStyle w:val="Prrafodelista"/>
        <w:tabs>
          <w:tab w:val="num" w:pos="0"/>
        </w:tabs>
        <w:ind w:left="0"/>
        <w:rPr>
          <w:rFonts w:cs="Arial"/>
          <w:sz w:val="24"/>
          <w:szCs w:val="20"/>
          <w:lang w:eastAsia="ar-SA"/>
        </w:rPr>
      </w:pPr>
    </w:p>
    <w:sectPr w:rsidR="00186409" w:rsidRPr="00186409" w:rsidSect="00A034FD">
      <w:headerReference w:type="default" r:id="rId12"/>
      <w:footerReference w:type="default" r:id="rId13"/>
      <w:footnotePr>
        <w:pos w:val="beneathText"/>
      </w:footnotePr>
      <w:pgSz w:w="11905" w:h="16837"/>
      <w:pgMar w:top="1418" w:right="1701" w:bottom="1276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365D8" w14:textId="77777777" w:rsidR="004B3781" w:rsidRDefault="004B3781">
      <w:r>
        <w:separator/>
      </w:r>
    </w:p>
  </w:endnote>
  <w:endnote w:type="continuationSeparator" w:id="0">
    <w:p w14:paraId="2883643F" w14:textId="77777777" w:rsidR="004B3781" w:rsidRDefault="004B3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12318" w14:textId="77777777" w:rsidR="00A77387" w:rsidRDefault="00A77387">
    <w:pPr>
      <w:pStyle w:val="Piedepgina"/>
    </w:pP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C336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 \*Arabic </w:instrText>
    </w:r>
    <w:r>
      <w:rPr>
        <w:rStyle w:val="Nmerodepgina"/>
      </w:rPr>
      <w:fldChar w:fldCharType="separate"/>
    </w:r>
    <w:r w:rsidR="00EC3366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057E3" w14:textId="77777777" w:rsidR="004B3781" w:rsidRDefault="004B3781">
      <w:r>
        <w:separator/>
      </w:r>
    </w:p>
  </w:footnote>
  <w:footnote w:type="continuationSeparator" w:id="0">
    <w:p w14:paraId="60298CAD" w14:textId="77777777" w:rsidR="004B3781" w:rsidRDefault="004B3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FB056" w14:textId="77777777" w:rsidR="00A77387" w:rsidRDefault="00EF70CC">
    <w:pPr>
      <w:pStyle w:val="Encabezado"/>
      <w:rPr>
        <w:lang w:val="es-MX"/>
      </w:rPr>
    </w:pPr>
    <w:r>
      <w:pict w14:anchorId="2BAC5A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4pt;margin-top:-.85pt;width:11.5pt;height:15.65pt;z-index:251657728;mso-wrap-distance-left:9.05pt;mso-wrap-distance-right:9.05pt" filled="t">
          <v:fill color2="black"/>
          <v:imagedata r:id="rId1" o:title=""/>
          <w10:wrap type="square"/>
        </v:shape>
      </w:pict>
    </w:r>
    <w:r w:rsidR="00A77387">
      <w:rPr>
        <w:lang w:val="es-MX"/>
      </w:rPr>
      <w:tab/>
      <w:t>UTN - FRBA - Electrónica de Potencia</w:t>
    </w:r>
  </w:p>
  <w:p w14:paraId="44CCA66A" w14:textId="77777777" w:rsidR="00A77387" w:rsidRDefault="00A77387">
    <w:pPr>
      <w:pStyle w:val="Encabezado"/>
      <w:rPr>
        <w:lang w:val="es-MX"/>
      </w:rPr>
    </w:pPr>
    <w:r>
      <w:rPr>
        <w:lang w:val="es-MX"/>
      </w:rPr>
      <w:tab/>
    </w:r>
    <w:r w:rsidR="00186409">
      <w:rPr>
        <w:lang w:val="es-MX"/>
      </w:rPr>
      <w:t>Anteproyecto 1C -</w:t>
    </w:r>
    <w:r>
      <w:rPr>
        <w:lang w:val="es-MX"/>
      </w:rP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8BF81D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21A4952"/>
    <w:multiLevelType w:val="hybridMultilevel"/>
    <w:tmpl w:val="A82898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C7245"/>
    <w:multiLevelType w:val="hybridMultilevel"/>
    <w:tmpl w:val="15585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91B13"/>
    <w:multiLevelType w:val="hybridMultilevel"/>
    <w:tmpl w:val="7AD0ECA6"/>
    <w:lvl w:ilvl="0" w:tplc="438229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E0718"/>
    <w:multiLevelType w:val="hybridMultilevel"/>
    <w:tmpl w:val="05D068B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802DB"/>
    <w:multiLevelType w:val="hybridMultilevel"/>
    <w:tmpl w:val="9E000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76290"/>
    <w:multiLevelType w:val="hybridMultilevel"/>
    <w:tmpl w:val="819EEA56"/>
    <w:lvl w:ilvl="0" w:tplc="B0EA7E66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4348CF"/>
    <w:multiLevelType w:val="hybridMultilevel"/>
    <w:tmpl w:val="D6564B9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887A04"/>
    <w:multiLevelType w:val="multilevel"/>
    <w:tmpl w:val="A114F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DF672F9"/>
    <w:multiLevelType w:val="hybridMultilevel"/>
    <w:tmpl w:val="8AF2E7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60390"/>
    <w:multiLevelType w:val="hybridMultilevel"/>
    <w:tmpl w:val="15E0B8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45138"/>
    <w:multiLevelType w:val="multilevel"/>
    <w:tmpl w:val="213C4E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41105D9"/>
    <w:multiLevelType w:val="hybridMultilevel"/>
    <w:tmpl w:val="266A3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48195">
    <w:abstractNumId w:val="0"/>
  </w:num>
  <w:num w:numId="2" w16cid:durableId="2037996387">
    <w:abstractNumId w:val="1"/>
  </w:num>
  <w:num w:numId="3" w16cid:durableId="570696010">
    <w:abstractNumId w:val="2"/>
  </w:num>
  <w:num w:numId="4" w16cid:durableId="1240746995">
    <w:abstractNumId w:val="3"/>
  </w:num>
  <w:num w:numId="5" w16cid:durableId="2064522710">
    <w:abstractNumId w:val="14"/>
  </w:num>
  <w:num w:numId="6" w16cid:durableId="1081098152">
    <w:abstractNumId w:val="6"/>
  </w:num>
  <w:num w:numId="7" w16cid:durableId="13788909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6988575">
    <w:abstractNumId w:val="11"/>
  </w:num>
  <w:num w:numId="9" w16cid:durableId="90392154">
    <w:abstractNumId w:val="7"/>
  </w:num>
  <w:num w:numId="10" w16cid:durableId="1043021850">
    <w:abstractNumId w:val="5"/>
  </w:num>
  <w:num w:numId="11" w16cid:durableId="1441148926">
    <w:abstractNumId w:val="9"/>
  </w:num>
  <w:num w:numId="12" w16cid:durableId="1716544891">
    <w:abstractNumId w:val="4"/>
  </w:num>
  <w:num w:numId="13" w16cid:durableId="1868827856">
    <w:abstractNumId w:val="13"/>
  </w:num>
  <w:num w:numId="14" w16cid:durableId="1238243784">
    <w:abstractNumId w:val="12"/>
  </w:num>
  <w:num w:numId="15" w16cid:durableId="999427596">
    <w:abstractNumId w:val="10"/>
  </w:num>
  <w:num w:numId="16" w16cid:durableId="573509508">
    <w:abstractNumId w:val="15"/>
  </w:num>
  <w:num w:numId="17" w16cid:durableId="202231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8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8ED"/>
    <w:rsid w:val="00011E49"/>
    <w:rsid w:val="00034C14"/>
    <w:rsid w:val="00036506"/>
    <w:rsid w:val="00060D28"/>
    <w:rsid w:val="00071F66"/>
    <w:rsid w:val="000D5157"/>
    <w:rsid w:val="00106DA0"/>
    <w:rsid w:val="00122CA0"/>
    <w:rsid w:val="00124670"/>
    <w:rsid w:val="0014007D"/>
    <w:rsid w:val="00152D07"/>
    <w:rsid w:val="00164DB4"/>
    <w:rsid w:val="00176A4B"/>
    <w:rsid w:val="001809E7"/>
    <w:rsid w:val="001825CF"/>
    <w:rsid w:val="00184962"/>
    <w:rsid w:val="00186409"/>
    <w:rsid w:val="001B1431"/>
    <w:rsid w:val="001B5D56"/>
    <w:rsid w:val="001D3316"/>
    <w:rsid w:val="001E4775"/>
    <w:rsid w:val="00203B95"/>
    <w:rsid w:val="00221215"/>
    <w:rsid w:val="00256A32"/>
    <w:rsid w:val="00284172"/>
    <w:rsid w:val="002C6E80"/>
    <w:rsid w:val="002E1BC3"/>
    <w:rsid w:val="002E2BB8"/>
    <w:rsid w:val="0033192A"/>
    <w:rsid w:val="003406E8"/>
    <w:rsid w:val="00350853"/>
    <w:rsid w:val="00364DB6"/>
    <w:rsid w:val="0039057F"/>
    <w:rsid w:val="003A56CE"/>
    <w:rsid w:val="003C33D7"/>
    <w:rsid w:val="003F11CF"/>
    <w:rsid w:val="004019A6"/>
    <w:rsid w:val="00414A81"/>
    <w:rsid w:val="004241F1"/>
    <w:rsid w:val="00435A70"/>
    <w:rsid w:val="00436BD1"/>
    <w:rsid w:val="00441937"/>
    <w:rsid w:val="0047306B"/>
    <w:rsid w:val="0049519C"/>
    <w:rsid w:val="004B3781"/>
    <w:rsid w:val="004D1272"/>
    <w:rsid w:val="004F1643"/>
    <w:rsid w:val="00524DDD"/>
    <w:rsid w:val="00527571"/>
    <w:rsid w:val="005310C1"/>
    <w:rsid w:val="00531EF5"/>
    <w:rsid w:val="005329BE"/>
    <w:rsid w:val="0053777F"/>
    <w:rsid w:val="0056772A"/>
    <w:rsid w:val="005875B3"/>
    <w:rsid w:val="005A5FDB"/>
    <w:rsid w:val="005A7678"/>
    <w:rsid w:val="005B79C2"/>
    <w:rsid w:val="005F30DC"/>
    <w:rsid w:val="005F74FB"/>
    <w:rsid w:val="00604FA9"/>
    <w:rsid w:val="00607050"/>
    <w:rsid w:val="006349CB"/>
    <w:rsid w:val="00647F1A"/>
    <w:rsid w:val="00697F1E"/>
    <w:rsid w:val="006B74FB"/>
    <w:rsid w:val="006C6914"/>
    <w:rsid w:val="006E1517"/>
    <w:rsid w:val="006E6C4B"/>
    <w:rsid w:val="007103F9"/>
    <w:rsid w:val="00710DF5"/>
    <w:rsid w:val="007127C2"/>
    <w:rsid w:val="007138F2"/>
    <w:rsid w:val="00720AA2"/>
    <w:rsid w:val="007365F6"/>
    <w:rsid w:val="00740E51"/>
    <w:rsid w:val="007743C6"/>
    <w:rsid w:val="007861BE"/>
    <w:rsid w:val="00796431"/>
    <w:rsid w:val="007A3FC9"/>
    <w:rsid w:val="007A56EF"/>
    <w:rsid w:val="007B0CC3"/>
    <w:rsid w:val="007B67C8"/>
    <w:rsid w:val="0082066B"/>
    <w:rsid w:val="008328F5"/>
    <w:rsid w:val="008344B6"/>
    <w:rsid w:val="00845899"/>
    <w:rsid w:val="0086315C"/>
    <w:rsid w:val="00866355"/>
    <w:rsid w:val="00877DEA"/>
    <w:rsid w:val="008851CB"/>
    <w:rsid w:val="008A516B"/>
    <w:rsid w:val="008C5431"/>
    <w:rsid w:val="008E5280"/>
    <w:rsid w:val="008F0145"/>
    <w:rsid w:val="00923A2B"/>
    <w:rsid w:val="00932B95"/>
    <w:rsid w:val="0097681E"/>
    <w:rsid w:val="0098314E"/>
    <w:rsid w:val="009B1360"/>
    <w:rsid w:val="009B70A6"/>
    <w:rsid w:val="009C570A"/>
    <w:rsid w:val="009D77E7"/>
    <w:rsid w:val="009E48D2"/>
    <w:rsid w:val="009F0B06"/>
    <w:rsid w:val="009F3307"/>
    <w:rsid w:val="00A02C4E"/>
    <w:rsid w:val="00A034FD"/>
    <w:rsid w:val="00A15315"/>
    <w:rsid w:val="00A50BD8"/>
    <w:rsid w:val="00A521A3"/>
    <w:rsid w:val="00A575D6"/>
    <w:rsid w:val="00A77387"/>
    <w:rsid w:val="00A91C94"/>
    <w:rsid w:val="00AB6816"/>
    <w:rsid w:val="00AD53CA"/>
    <w:rsid w:val="00AE521D"/>
    <w:rsid w:val="00AF70D8"/>
    <w:rsid w:val="00B20CF5"/>
    <w:rsid w:val="00B61476"/>
    <w:rsid w:val="00B663DA"/>
    <w:rsid w:val="00B71DD4"/>
    <w:rsid w:val="00BA2D3F"/>
    <w:rsid w:val="00BA3472"/>
    <w:rsid w:val="00BB6501"/>
    <w:rsid w:val="00BC1D53"/>
    <w:rsid w:val="00BF60CD"/>
    <w:rsid w:val="00C041F7"/>
    <w:rsid w:val="00C743AE"/>
    <w:rsid w:val="00CC223C"/>
    <w:rsid w:val="00CF34CC"/>
    <w:rsid w:val="00D0790C"/>
    <w:rsid w:val="00D11C22"/>
    <w:rsid w:val="00D140B7"/>
    <w:rsid w:val="00D2110E"/>
    <w:rsid w:val="00D374C7"/>
    <w:rsid w:val="00D468ED"/>
    <w:rsid w:val="00D474C9"/>
    <w:rsid w:val="00D560FA"/>
    <w:rsid w:val="00D63EB6"/>
    <w:rsid w:val="00D80B7F"/>
    <w:rsid w:val="00D926CC"/>
    <w:rsid w:val="00DA0733"/>
    <w:rsid w:val="00DA1566"/>
    <w:rsid w:val="00DC19B6"/>
    <w:rsid w:val="00DD065D"/>
    <w:rsid w:val="00DD1B1A"/>
    <w:rsid w:val="00DE2B89"/>
    <w:rsid w:val="00E028C8"/>
    <w:rsid w:val="00E101B7"/>
    <w:rsid w:val="00E20071"/>
    <w:rsid w:val="00E30719"/>
    <w:rsid w:val="00E30B73"/>
    <w:rsid w:val="00E406D2"/>
    <w:rsid w:val="00E459EF"/>
    <w:rsid w:val="00E54792"/>
    <w:rsid w:val="00E7140B"/>
    <w:rsid w:val="00EB4D3C"/>
    <w:rsid w:val="00EC3366"/>
    <w:rsid w:val="00EE1B40"/>
    <w:rsid w:val="00EE7E53"/>
    <w:rsid w:val="00EF6212"/>
    <w:rsid w:val="00EF70CC"/>
    <w:rsid w:val="00F01B7E"/>
    <w:rsid w:val="00F0443A"/>
    <w:rsid w:val="00F05F0F"/>
    <w:rsid w:val="00F066D8"/>
    <w:rsid w:val="00F62C0B"/>
    <w:rsid w:val="00F71E51"/>
    <w:rsid w:val="00F97690"/>
    <w:rsid w:val="00FA6412"/>
    <w:rsid w:val="00FB5D08"/>
    <w:rsid w:val="00FD737B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8"/>
    <o:shapelayout v:ext="edit">
      <o:idmap v:ext="edit" data="2"/>
    </o:shapelayout>
  </w:shapeDefaults>
  <w:decimalSymbol w:val=","/>
  <w:listSeparator w:val=";"/>
  <w14:docId w14:val="77339CD7"/>
  <w15:chartTrackingRefBased/>
  <w15:docId w15:val="{B83EA051-A4C8-486C-8B7C-9EE949EB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kern w:val="1"/>
      <w:sz w:val="28"/>
      <w:u w:val="single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Times New Roman" w:hAnsi="Times New Roman"/>
      <w:b w:val="0"/>
      <w:i w:val="0"/>
      <w:sz w:val="24"/>
      <w:u w:val="none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4"/>
      <w:u w:val="none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Times New Roman" w:hAnsi="Times New Roman"/>
      <w:b w:val="0"/>
      <w:i w:val="0"/>
      <w:sz w:val="24"/>
      <w:u w:val="none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styleId="Hipervnculovisitado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52"/>
    </w:rPr>
  </w:style>
  <w:style w:type="paragraph" w:styleId="Lista">
    <w:name w:val="List"/>
    <w:basedOn w:val="Textoindependiente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709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overflowPunct/>
      <w:autoSpaceDE/>
      <w:jc w:val="center"/>
      <w:textAlignment w:val="auto"/>
    </w:pPr>
    <w:rPr>
      <w:sz w:val="28"/>
      <w:lang w:val="es-AR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semiHidden/>
  </w:style>
  <w:style w:type="paragraph" w:styleId="TDC2">
    <w:name w:val="toc 2"/>
    <w:basedOn w:val="Normal"/>
    <w:next w:val="Normal"/>
    <w:semiHidden/>
    <w:pPr>
      <w:ind w:left="240"/>
    </w:pPr>
  </w:style>
  <w:style w:type="paragraph" w:styleId="TDC3">
    <w:name w:val="toc 3"/>
    <w:basedOn w:val="Normal"/>
    <w:next w:val="Normal"/>
    <w:semiHidden/>
    <w:pPr>
      <w:ind w:left="480"/>
    </w:pPr>
  </w:style>
  <w:style w:type="paragraph" w:styleId="TDC4">
    <w:name w:val="toc 4"/>
    <w:basedOn w:val="Normal"/>
    <w:next w:val="Normal"/>
    <w:semiHidden/>
    <w:pPr>
      <w:ind w:left="720"/>
    </w:pPr>
  </w:style>
  <w:style w:type="paragraph" w:styleId="TDC5">
    <w:name w:val="toc 5"/>
    <w:basedOn w:val="Normal"/>
    <w:next w:val="Normal"/>
    <w:semiHidden/>
    <w:pPr>
      <w:ind w:left="960"/>
    </w:pPr>
  </w:style>
  <w:style w:type="paragraph" w:styleId="TDC6">
    <w:name w:val="toc 6"/>
    <w:basedOn w:val="Normal"/>
    <w:next w:val="Normal"/>
    <w:semiHidden/>
    <w:pPr>
      <w:ind w:left="1200"/>
    </w:pPr>
  </w:style>
  <w:style w:type="paragraph" w:styleId="TDC7">
    <w:name w:val="toc 7"/>
    <w:basedOn w:val="Normal"/>
    <w:next w:val="Normal"/>
    <w:semiHidden/>
    <w:pPr>
      <w:ind w:left="1440"/>
    </w:pPr>
  </w:style>
  <w:style w:type="paragraph" w:styleId="TDC8">
    <w:name w:val="toc 8"/>
    <w:basedOn w:val="Normal"/>
    <w:next w:val="Normal"/>
    <w:semiHidden/>
    <w:pPr>
      <w:ind w:left="1680"/>
    </w:pPr>
  </w:style>
  <w:style w:type="paragraph" w:styleId="TDC9">
    <w:name w:val="toc 9"/>
    <w:basedOn w:val="Normal"/>
    <w:next w:val="Normal"/>
    <w:semiHidden/>
    <w:pPr>
      <w:ind w:left="1920"/>
    </w:pPr>
  </w:style>
  <w:style w:type="paragraph" w:styleId="Prrafodelista">
    <w:name w:val="List Paragraph"/>
    <w:basedOn w:val="Normal"/>
    <w:uiPriority w:val="34"/>
    <w:qFormat/>
    <w:rsid w:val="002C6E80"/>
    <w:pPr>
      <w:suppressAutoHyphens w:val="0"/>
      <w:overflowPunct/>
      <w:autoSpaceDE/>
      <w:ind w:left="720"/>
      <w:contextualSpacing/>
      <w:textAlignment w:val="auto"/>
    </w:pPr>
    <w:rPr>
      <w:rFonts w:ascii="Arial" w:hAnsi="Arial"/>
      <w:sz w:val="22"/>
      <w:szCs w:val="24"/>
      <w:lang w:val="es-AR" w:eastAsia="es-AR"/>
    </w:rPr>
  </w:style>
  <w:style w:type="table" w:styleId="Tablaconcuadrcula">
    <w:name w:val="Table Grid"/>
    <w:basedOn w:val="Tablanormal"/>
    <w:uiPriority w:val="59"/>
    <w:rsid w:val="005F30DC"/>
    <w:pPr>
      <w:overflowPunct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E5280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82066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66B"/>
    <w:rPr>
      <w:rFonts w:ascii="Tahoma" w:hAnsi="Tahoma" w:cs="Tahoma"/>
      <w:sz w:val="16"/>
      <w:szCs w:val="16"/>
      <w:lang w:val="es-ES_tradnl" w:eastAsia="ar-SA"/>
    </w:rPr>
  </w:style>
  <w:style w:type="character" w:styleId="Textoennegrita">
    <w:name w:val="Strong"/>
    <w:qFormat/>
    <w:rsid w:val="007138F2"/>
    <w:rPr>
      <w:b/>
      <w:bCs/>
    </w:rPr>
  </w:style>
  <w:style w:type="paragraph" w:styleId="Descripcin">
    <w:name w:val="caption"/>
    <w:basedOn w:val="Normal"/>
    <w:next w:val="Normal"/>
    <w:qFormat/>
    <w:rsid w:val="0039057F"/>
    <w:rPr>
      <w:b/>
      <w:bCs/>
      <w:sz w:val="20"/>
    </w:rPr>
  </w:style>
  <w:style w:type="character" w:styleId="nfasis">
    <w:name w:val="Emphasis"/>
    <w:qFormat/>
    <w:rsid w:val="0039057F"/>
    <w:rPr>
      <w:i/>
      <w:iCs/>
    </w:rPr>
  </w:style>
  <w:style w:type="paragraph" w:styleId="Textosinformato">
    <w:name w:val="Plain Text"/>
    <w:basedOn w:val="Normal"/>
    <w:link w:val="TextosinformatoCar"/>
    <w:uiPriority w:val="99"/>
    <w:unhideWhenUsed/>
    <w:rsid w:val="00186409"/>
    <w:pPr>
      <w:suppressAutoHyphens w:val="0"/>
      <w:overflowPunct/>
      <w:autoSpaceDE/>
      <w:textAlignment w:val="auto"/>
    </w:pPr>
    <w:rPr>
      <w:rFonts w:ascii="Consolas" w:eastAsia="Aptos" w:hAnsi="Consolas"/>
      <w:kern w:val="2"/>
      <w:sz w:val="21"/>
      <w:szCs w:val="21"/>
      <w:lang w:val="es-AR" w:eastAsia="en-US"/>
    </w:rPr>
  </w:style>
  <w:style w:type="character" w:customStyle="1" w:styleId="TextosinformatoCar">
    <w:name w:val="Texto sin formato Car"/>
    <w:link w:val="Textosinformato"/>
    <w:uiPriority w:val="99"/>
    <w:rsid w:val="00186409"/>
    <w:rPr>
      <w:rFonts w:ascii="Consolas" w:eastAsia="Aptos" w:hAnsi="Consolas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</vt:lpstr>
      <vt:lpstr>Laboratorio</vt:lpstr>
    </vt:vector>
  </TitlesOfParts>
  <Company>UTN FRBA Electronica de Potencia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</dc:title>
  <dc:subject/>
  <dc:creator>mbaldo</dc:creator>
  <cp:keywords/>
  <cp:lastModifiedBy>David Ochoa Cruz</cp:lastModifiedBy>
  <cp:revision>4</cp:revision>
  <cp:lastPrinted>2015-04-28T16:14:00Z</cp:lastPrinted>
  <dcterms:created xsi:type="dcterms:W3CDTF">2025-05-26T22:20:00Z</dcterms:created>
  <dcterms:modified xsi:type="dcterms:W3CDTF">2025-05-26T22:22:00Z</dcterms:modified>
</cp:coreProperties>
</file>